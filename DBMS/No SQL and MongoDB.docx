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91CE" w14:textId="1A9FD554" w:rsidR="00A9204E" w:rsidRPr="00D235B0" w:rsidRDefault="006B46B9" w:rsidP="00D235B0">
      <w:pPr>
        <w:jc w:val="center"/>
        <w:rPr>
          <w:rFonts w:ascii="Arial Black" w:hAnsi="Arial Black"/>
          <w:sz w:val="52"/>
          <w:szCs w:val="52"/>
          <w:u w:val="single"/>
          <w:lang w:val="en-IN"/>
        </w:rPr>
      </w:pPr>
      <w:r w:rsidRPr="00D235B0">
        <w:rPr>
          <w:rFonts w:ascii="Arial Black" w:hAnsi="Arial Black"/>
          <w:sz w:val="52"/>
          <w:szCs w:val="52"/>
          <w:u w:val="single"/>
          <w:lang w:val="en-IN"/>
        </w:rPr>
        <w:t xml:space="preserve">No SQL </w:t>
      </w:r>
      <w:r w:rsidR="00D235B0" w:rsidRPr="00D235B0">
        <w:rPr>
          <w:rFonts w:ascii="Arial Black" w:hAnsi="Arial Black"/>
          <w:sz w:val="52"/>
          <w:szCs w:val="52"/>
          <w:u w:val="single"/>
          <w:lang w:val="en-IN"/>
        </w:rPr>
        <w:t>and MongoDB</w:t>
      </w:r>
    </w:p>
    <w:p w14:paraId="7737C7FB" w14:textId="5559EE36" w:rsidR="006B46B9" w:rsidRDefault="006B46B9">
      <w:pPr>
        <w:rPr>
          <w:lang w:val="en-IN"/>
        </w:rPr>
      </w:pPr>
    </w:p>
    <w:p w14:paraId="76147265" w14:textId="1EFC1DAE" w:rsidR="00D235B0" w:rsidRDefault="00D235B0">
      <w:pPr>
        <w:rPr>
          <w:lang w:val="en-IN"/>
        </w:rPr>
      </w:pPr>
      <w:r>
        <w:rPr>
          <w:lang w:val="en-IN"/>
        </w:rPr>
        <w:t>NoSQL??</w:t>
      </w:r>
    </w:p>
    <w:p w14:paraId="1381B416" w14:textId="77777777" w:rsidR="00D235B0" w:rsidRDefault="00D235B0">
      <w:pPr>
        <w:rPr>
          <w:lang w:val="en-IN"/>
        </w:rPr>
      </w:pPr>
    </w:p>
    <w:p w14:paraId="47D99075" w14:textId="54446A5B" w:rsidR="006B46B9" w:rsidRDefault="006B46B9" w:rsidP="006B46B9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No SQL databases are primarily called </w:t>
      </w:r>
      <w:r w:rsidR="00D235B0">
        <w:rPr>
          <w:lang w:val="en-IN"/>
        </w:rPr>
        <w:t>non-relational</w:t>
      </w:r>
      <w:r>
        <w:rPr>
          <w:lang w:val="en-IN"/>
        </w:rPr>
        <w:t xml:space="preserve"> or distributed database.</w:t>
      </w:r>
    </w:p>
    <w:p w14:paraId="56FE5785" w14:textId="1DF24F72" w:rsidR="006B46B9" w:rsidRDefault="006B46B9" w:rsidP="006B46B9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 xml:space="preserve">No SQL databases are </w:t>
      </w:r>
      <w:r w:rsidR="00043472">
        <w:rPr>
          <w:lang w:val="en-IN"/>
        </w:rPr>
        <w:t>document-based</w:t>
      </w:r>
      <w:r>
        <w:rPr>
          <w:lang w:val="en-IN"/>
        </w:rPr>
        <w:t xml:space="preserve"> </w:t>
      </w:r>
      <w:r w:rsidR="00043472">
        <w:rPr>
          <w:lang w:val="en-IN"/>
        </w:rPr>
        <w:t>key-value</w:t>
      </w:r>
      <w:r>
        <w:rPr>
          <w:lang w:val="en-IN"/>
        </w:rPr>
        <w:t xml:space="preserve"> pairs, </w:t>
      </w:r>
      <w:r w:rsidR="00043472">
        <w:rPr>
          <w:lang w:val="en-IN"/>
        </w:rPr>
        <w:t xml:space="preserve">or </w:t>
      </w:r>
      <w:r>
        <w:rPr>
          <w:lang w:val="en-IN"/>
        </w:rPr>
        <w:t>graph databases</w:t>
      </w:r>
      <w:r w:rsidR="00D74A6D">
        <w:rPr>
          <w:lang w:val="en-IN"/>
        </w:rPr>
        <w:t>.</w:t>
      </w:r>
    </w:p>
    <w:p w14:paraId="70CD94C8" w14:textId="2D307EBC" w:rsidR="00D74A6D" w:rsidRDefault="00D74A6D" w:rsidP="006B46B9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No SQL databases are horizontality scalable</w:t>
      </w:r>
    </w:p>
    <w:p w14:paraId="0A562583" w14:textId="669A8A79" w:rsidR="00D74A6D" w:rsidRDefault="00D74A6D" w:rsidP="00D74A6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MongoDB, Redis. Cassandra etc</w:t>
      </w:r>
    </w:p>
    <w:p w14:paraId="51BF3D1E" w14:textId="729071BA" w:rsidR="00D74A6D" w:rsidRDefault="00D74A6D" w:rsidP="00D74A6D">
      <w:pPr>
        <w:rPr>
          <w:lang w:val="en-IN"/>
        </w:rPr>
      </w:pPr>
    </w:p>
    <w:p w14:paraId="2A67ED00" w14:textId="2EF3B7EA" w:rsidR="00D74A6D" w:rsidRDefault="00F620F3" w:rsidP="00D74A6D">
      <w:pPr>
        <w:rPr>
          <w:lang w:val="en-IN"/>
        </w:rPr>
      </w:pPr>
      <w:r>
        <w:rPr>
          <w:lang w:val="en-IN"/>
        </w:rPr>
        <w:t xml:space="preserve">                         </w:t>
      </w:r>
      <w:r>
        <w:rPr>
          <w:noProof/>
        </w:rPr>
        <w:drawing>
          <wp:inline distT="0" distB="0" distL="0" distR="0" wp14:anchorId="4564273C" wp14:editId="39EFDF31">
            <wp:extent cx="4419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549D" w14:textId="7C393249" w:rsidR="00043472" w:rsidRDefault="00043472" w:rsidP="00D74A6D">
      <w:pPr>
        <w:rPr>
          <w:lang w:val="en-IN"/>
        </w:rPr>
      </w:pPr>
      <w:r w:rsidRPr="00043472">
        <w:rPr>
          <w:noProof/>
          <w:lang w:val="en-IN"/>
        </w:rPr>
        <w:drawing>
          <wp:inline distT="0" distB="0" distL="0" distR="0" wp14:anchorId="394B146E" wp14:editId="008B33F2">
            <wp:extent cx="5943600" cy="257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9B12" w14:textId="5FCFE21F" w:rsidR="002A0E10" w:rsidRDefault="002A0E10" w:rsidP="00D74A6D">
      <w:pPr>
        <w:rPr>
          <w:lang w:val="en-IN"/>
        </w:rPr>
      </w:pPr>
    </w:p>
    <w:p w14:paraId="6829941A" w14:textId="2D5F699C" w:rsidR="006F54FC" w:rsidRDefault="006F54FC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Difference </w:t>
      </w:r>
      <w:proofErr w:type="spellStart"/>
      <w:r>
        <w:rPr>
          <w:lang w:val="en-IN"/>
        </w:rPr>
        <w:t>betwn</w:t>
      </w:r>
      <w:proofErr w:type="spellEnd"/>
      <w:r>
        <w:rPr>
          <w:lang w:val="en-IN"/>
        </w:rPr>
        <w:t xml:space="preserve"> Mongo and </w:t>
      </w:r>
      <w:proofErr w:type="spellStart"/>
      <w:r>
        <w:rPr>
          <w:lang w:val="en-IN"/>
        </w:rPr>
        <w:t>Mongod</w:t>
      </w:r>
      <w:proofErr w:type="spellEnd"/>
      <w:r>
        <w:rPr>
          <w:lang w:val="en-IN"/>
        </w:rPr>
        <w:t xml:space="preserve"> is, </w:t>
      </w:r>
      <w:r>
        <w:rPr>
          <w:b/>
          <w:bCs/>
          <w:lang w:val="en-IN"/>
        </w:rPr>
        <w:t>Mongo</w:t>
      </w:r>
      <w:r>
        <w:rPr>
          <w:lang w:val="en-IN"/>
        </w:rPr>
        <w:t xml:space="preserve"> is a command line shell that connects into specific instance of </w:t>
      </w:r>
      <w:proofErr w:type="spellStart"/>
      <w:r>
        <w:rPr>
          <w:b/>
          <w:bCs/>
          <w:lang w:val="en-IN"/>
        </w:rPr>
        <w:t>Mongod</w:t>
      </w:r>
      <w:proofErr w:type="spellEnd"/>
      <w:r>
        <w:rPr>
          <w:lang w:val="en-IN"/>
        </w:rPr>
        <w:t xml:space="preserve">, where </w:t>
      </w:r>
      <w:proofErr w:type="spellStart"/>
      <w:r>
        <w:rPr>
          <w:b/>
          <w:bCs/>
          <w:lang w:val="en-IN"/>
        </w:rPr>
        <w:t>Mongod</w:t>
      </w:r>
      <w:proofErr w:type="spellEnd"/>
      <w:r>
        <w:rPr>
          <w:b/>
          <w:bCs/>
          <w:lang w:val="en-IN"/>
        </w:rPr>
        <w:t xml:space="preserve"> is a </w:t>
      </w:r>
      <w:r>
        <w:rPr>
          <w:lang w:val="en-IN"/>
        </w:rPr>
        <w:t>mongo daemon basically a host process for the database.</w:t>
      </w:r>
    </w:p>
    <w:p w14:paraId="40634343" w14:textId="39456206" w:rsidR="00F620F3" w:rsidRPr="006F54FC" w:rsidRDefault="00F620F3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It represents in the form of tables known as </w:t>
      </w:r>
      <w:r>
        <w:rPr>
          <w:b/>
          <w:bCs/>
          <w:lang w:val="en-IN"/>
        </w:rPr>
        <w:t xml:space="preserve">collection </w:t>
      </w:r>
      <w:r>
        <w:rPr>
          <w:lang w:val="en-IN"/>
        </w:rPr>
        <w:t xml:space="preserve">and </w:t>
      </w:r>
      <w:r>
        <w:rPr>
          <w:b/>
          <w:bCs/>
          <w:lang w:val="en-IN"/>
        </w:rPr>
        <w:t>field and value.</w:t>
      </w:r>
    </w:p>
    <w:p w14:paraId="45229E45" w14:textId="08B095C7" w:rsidR="002A0E10" w:rsidRPr="002A0E10" w:rsidRDefault="002A0E10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After opening into the console from the file location we need to first check if the server is available or not? By using command </w:t>
      </w:r>
      <w:proofErr w:type="spellStart"/>
      <w:r>
        <w:rPr>
          <w:b/>
          <w:bCs/>
          <w:lang w:val="en-IN"/>
        </w:rPr>
        <w:t>mongod</w:t>
      </w:r>
      <w:proofErr w:type="spellEnd"/>
      <w:r>
        <w:rPr>
          <w:b/>
          <w:bCs/>
          <w:lang w:val="en-IN"/>
        </w:rPr>
        <w:t xml:space="preserve"> </w:t>
      </w:r>
    </w:p>
    <w:p w14:paraId="0A826D47" w14:textId="4023E558" w:rsidR="002A0E10" w:rsidRDefault="002A0E10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check </w:t>
      </w:r>
      <w:proofErr w:type="spellStart"/>
      <w:r>
        <w:rPr>
          <w:lang w:val="en-IN"/>
        </w:rPr>
        <w:t>mongdb</w:t>
      </w:r>
      <w:proofErr w:type="spellEnd"/>
      <w:r>
        <w:rPr>
          <w:lang w:val="en-IN"/>
        </w:rPr>
        <w:t xml:space="preserve"> version – </w:t>
      </w:r>
      <w:r>
        <w:rPr>
          <w:b/>
          <w:bCs/>
          <w:lang w:val="en-IN"/>
        </w:rPr>
        <w:t>mongo --version</w:t>
      </w:r>
    </w:p>
    <w:p w14:paraId="5F03355A" w14:textId="3D8DD11E" w:rsidR="002A0E10" w:rsidRPr="007870A4" w:rsidRDefault="002A0E10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lastRenderedPageBreak/>
        <w:t xml:space="preserve">To </w:t>
      </w:r>
      <w:r w:rsidR="003A1258">
        <w:rPr>
          <w:lang w:val="en-IN"/>
        </w:rPr>
        <w:t xml:space="preserve">view all database </w:t>
      </w:r>
      <w:r>
        <w:rPr>
          <w:lang w:val="en-IN"/>
        </w:rPr>
        <w:t xml:space="preserve"> – </w:t>
      </w:r>
      <w:r>
        <w:rPr>
          <w:b/>
          <w:bCs/>
          <w:lang w:val="en-IN"/>
        </w:rPr>
        <w:t xml:space="preserve">show </w:t>
      </w:r>
      <w:proofErr w:type="spellStart"/>
      <w:r>
        <w:rPr>
          <w:b/>
          <w:bCs/>
          <w:lang w:val="en-IN"/>
        </w:rPr>
        <w:t>dbs</w:t>
      </w:r>
      <w:proofErr w:type="spellEnd"/>
    </w:p>
    <w:p w14:paraId="049C4D76" w14:textId="172E1FE3" w:rsidR="007870A4" w:rsidRPr="007870A4" w:rsidRDefault="007870A4" w:rsidP="007870A4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>
        <w:rPr>
          <w:lang w:val="en-IN"/>
        </w:rPr>
        <w:t xml:space="preserve">To </w:t>
      </w:r>
      <w:r w:rsidR="00A81E1A">
        <w:rPr>
          <w:lang w:val="en-IN"/>
        </w:rPr>
        <w:t>Create and S</w:t>
      </w:r>
      <w:r>
        <w:rPr>
          <w:lang w:val="en-IN"/>
        </w:rPr>
        <w:t xml:space="preserve">wap a database – </w:t>
      </w:r>
      <w:r>
        <w:rPr>
          <w:b/>
          <w:bCs/>
          <w:lang w:val="en-IN"/>
        </w:rPr>
        <w:t xml:space="preserve">use </w:t>
      </w:r>
      <w:proofErr w:type="spellStart"/>
      <w:r>
        <w:rPr>
          <w:b/>
          <w:bCs/>
          <w:lang w:val="en-IN"/>
        </w:rPr>
        <w:t>database_name</w:t>
      </w:r>
      <w:proofErr w:type="spellEnd"/>
      <w:r w:rsidR="00A81E1A">
        <w:rPr>
          <w:b/>
          <w:bCs/>
          <w:lang w:val="en-IN"/>
        </w:rPr>
        <w:t xml:space="preserve"> </w:t>
      </w:r>
    </w:p>
    <w:p w14:paraId="09679B2B" w14:textId="6E35CE52" w:rsidR="003A1258" w:rsidRPr="002A0E10" w:rsidRDefault="003A1258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check in which database you are in/ current database  - </w:t>
      </w:r>
      <w:proofErr w:type="spellStart"/>
      <w:r>
        <w:rPr>
          <w:b/>
          <w:bCs/>
          <w:lang w:val="en-IN"/>
        </w:rPr>
        <w:t>db</w:t>
      </w:r>
      <w:proofErr w:type="spellEnd"/>
    </w:p>
    <w:p w14:paraId="469402AC" w14:textId="77777777" w:rsidR="007870A4" w:rsidRPr="002A0E10" w:rsidRDefault="007870A4" w:rsidP="007870A4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delete Database – </w:t>
      </w:r>
      <w:proofErr w:type="spellStart"/>
      <w:r w:rsidRPr="00F2006C">
        <w:rPr>
          <w:b/>
          <w:bCs/>
          <w:lang w:val="en-IN"/>
        </w:rPr>
        <w:t>db.dropDatabase</w:t>
      </w:r>
      <w:proofErr w:type="spellEnd"/>
      <w:r w:rsidRPr="00F2006C">
        <w:rPr>
          <w:b/>
          <w:bCs/>
          <w:lang w:val="en-IN"/>
        </w:rPr>
        <w:t>()</w:t>
      </w:r>
    </w:p>
    <w:p w14:paraId="255EF2C4" w14:textId="77777777" w:rsidR="007870A4" w:rsidRPr="002A0E10" w:rsidRDefault="007870A4" w:rsidP="007870A4">
      <w:pPr>
        <w:pStyle w:val="ListParagraph"/>
        <w:spacing w:line="360" w:lineRule="auto"/>
        <w:ind w:left="426"/>
        <w:rPr>
          <w:lang w:val="en-IN"/>
        </w:rPr>
      </w:pPr>
    </w:p>
    <w:p w14:paraId="604493D3" w14:textId="47042C0E" w:rsidR="007870A4" w:rsidRPr="007870A4" w:rsidRDefault="007870A4" w:rsidP="007870A4">
      <w:pPr>
        <w:pStyle w:val="ListParagraph"/>
        <w:spacing w:line="360" w:lineRule="auto"/>
        <w:ind w:left="426"/>
        <w:rPr>
          <w:b/>
          <w:bCs/>
          <w:u w:val="single"/>
          <w:lang w:val="en-IN"/>
        </w:rPr>
      </w:pPr>
      <w:r w:rsidRPr="007870A4">
        <w:rPr>
          <w:b/>
          <w:bCs/>
          <w:u w:val="single"/>
          <w:lang w:val="en-IN"/>
        </w:rPr>
        <w:t>MongoDB commands for collections</w:t>
      </w:r>
    </w:p>
    <w:p w14:paraId="4B8B03CF" w14:textId="230A9727" w:rsidR="006F5D4E" w:rsidRDefault="006F5D4E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>
        <w:rPr>
          <w:lang w:val="en-IN"/>
        </w:rPr>
        <w:t xml:space="preserve">To create collections – </w:t>
      </w:r>
      <w:proofErr w:type="spellStart"/>
      <w:r w:rsidRPr="006F5D4E">
        <w:rPr>
          <w:b/>
          <w:bCs/>
          <w:lang w:val="en-IN"/>
        </w:rPr>
        <w:t>db.createCollection</w:t>
      </w:r>
      <w:proofErr w:type="spellEnd"/>
      <w:r w:rsidRPr="006F5D4E">
        <w:rPr>
          <w:b/>
          <w:bCs/>
          <w:lang w:val="en-IN"/>
        </w:rPr>
        <w:t>(“</w:t>
      </w:r>
      <w:proofErr w:type="spellStart"/>
      <w:r w:rsidRPr="006F5D4E">
        <w:rPr>
          <w:b/>
          <w:bCs/>
          <w:lang w:val="en-IN"/>
        </w:rPr>
        <w:t>collection_name</w:t>
      </w:r>
      <w:proofErr w:type="spellEnd"/>
      <w:r w:rsidRPr="006F5D4E">
        <w:rPr>
          <w:b/>
          <w:bCs/>
          <w:lang w:val="en-IN"/>
        </w:rPr>
        <w:t xml:space="preserve">”) </w:t>
      </w:r>
    </w:p>
    <w:p w14:paraId="1D12135D" w14:textId="5EE84B43" w:rsidR="002A0E10" w:rsidRPr="00F2006C" w:rsidRDefault="006F5D4E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delete a collection – </w:t>
      </w:r>
      <w:proofErr w:type="spellStart"/>
      <w:r>
        <w:rPr>
          <w:b/>
          <w:bCs/>
          <w:lang w:val="en-IN"/>
        </w:rPr>
        <w:t>db.collection_name.drop</w:t>
      </w:r>
      <w:proofErr w:type="spellEnd"/>
      <w:r>
        <w:rPr>
          <w:b/>
          <w:bCs/>
          <w:lang w:val="en-IN"/>
        </w:rPr>
        <w:t>()</w:t>
      </w:r>
    </w:p>
    <w:p w14:paraId="770BDC5F" w14:textId="44E9F957" w:rsidR="002A0E10" w:rsidRPr="006F5D4E" w:rsidRDefault="006F5D4E" w:rsidP="003A1258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show collections – </w:t>
      </w:r>
      <w:r>
        <w:rPr>
          <w:b/>
          <w:bCs/>
          <w:lang w:val="en-IN"/>
        </w:rPr>
        <w:t>show collections</w:t>
      </w:r>
    </w:p>
    <w:p w14:paraId="78F3A399" w14:textId="368E85EF" w:rsidR="007870A4" w:rsidRPr="007870A4" w:rsidRDefault="007870A4" w:rsidP="007870A4">
      <w:pPr>
        <w:spacing w:line="360" w:lineRule="auto"/>
        <w:rPr>
          <w:b/>
          <w:bCs/>
          <w:u w:val="single"/>
          <w:lang w:val="en-IN"/>
        </w:rPr>
      </w:pPr>
      <w:r w:rsidRPr="007870A4">
        <w:rPr>
          <w:b/>
          <w:bCs/>
          <w:u w:val="single"/>
          <w:lang w:val="en-IN"/>
        </w:rPr>
        <w:t xml:space="preserve">MongoDB commands for </w:t>
      </w:r>
      <w:r>
        <w:rPr>
          <w:b/>
          <w:bCs/>
          <w:u w:val="single"/>
          <w:lang w:val="en-IN"/>
        </w:rPr>
        <w:t>Rows</w:t>
      </w:r>
    </w:p>
    <w:p w14:paraId="6F200329" w14:textId="62627617" w:rsidR="007870A4" w:rsidRPr="00167565" w:rsidRDefault="007870A4" w:rsidP="007870A4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Insert one data into collection </w:t>
      </w:r>
      <w:r w:rsidRPr="006F5D4E">
        <w:rPr>
          <w:b/>
          <w:bCs/>
          <w:lang w:val="en-IN"/>
        </w:rPr>
        <w:t xml:space="preserve">- </w:t>
      </w:r>
      <w:proofErr w:type="spellStart"/>
      <w:r w:rsidRPr="006F5D4E">
        <w:rPr>
          <w:b/>
          <w:bCs/>
          <w:lang w:val="en-IN"/>
        </w:rPr>
        <w:t>db.</w:t>
      </w:r>
      <w:r>
        <w:rPr>
          <w:b/>
          <w:bCs/>
          <w:lang w:val="en-IN"/>
        </w:rPr>
        <w:t>collection_name</w:t>
      </w:r>
      <w:r w:rsidRPr="006F5D4E">
        <w:rPr>
          <w:b/>
          <w:bCs/>
          <w:lang w:val="en-IN"/>
        </w:rPr>
        <w:t>.insert</w:t>
      </w:r>
      <w:proofErr w:type="spellEnd"/>
      <w:r w:rsidR="00875983">
        <w:rPr>
          <w:b/>
          <w:bCs/>
          <w:lang w:val="en-IN"/>
        </w:rPr>
        <w:t xml:space="preserve"> </w:t>
      </w:r>
      <w:r w:rsidRPr="006F5D4E">
        <w:rPr>
          <w:b/>
          <w:bCs/>
          <w:lang w:val="en-IN"/>
        </w:rPr>
        <w:t>(</w:t>
      </w:r>
      <w:r>
        <w:rPr>
          <w:b/>
          <w:bCs/>
          <w:lang w:val="en-IN"/>
        </w:rPr>
        <w:t xml:space="preserve"> </w:t>
      </w:r>
      <w:r w:rsidRPr="006F5D4E">
        <w:rPr>
          <w:b/>
          <w:bCs/>
          <w:lang w:val="en-IN"/>
        </w:rPr>
        <w:t>{"_id":1, "name": "banty", "age": "23"}</w:t>
      </w:r>
      <w:r>
        <w:rPr>
          <w:b/>
          <w:bCs/>
          <w:lang w:val="en-IN"/>
        </w:rPr>
        <w:t xml:space="preserve"> </w:t>
      </w:r>
      <w:r w:rsidRPr="006F5D4E">
        <w:rPr>
          <w:b/>
          <w:bCs/>
          <w:lang w:val="en-IN"/>
        </w:rPr>
        <w:t>)</w:t>
      </w:r>
    </w:p>
    <w:p w14:paraId="2071B9BD" w14:textId="07910A4F" w:rsidR="00287B16" w:rsidRDefault="00287B16" w:rsidP="00287B16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>Insert multiple data into collection –</w:t>
      </w:r>
    </w:p>
    <w:p w14:paraId="448563D2" w14:textId="0F85B085" w:rsidR="00287B16" w:rsidRPr="00117D05" w:rsidRDefault="00287B16" w:rsidP="00287B16">
      <w:pPr>
        <w:pStyle w:val="ListParagraph"/>
        <w:numPr>
          <w:ilvl w:val="1"/>
          <w:numId w:val="26"/>
        </w:numPr>
        <w:spacing w:line="360" w:lineRule="auto"/>
        <w:rPr>
          <w:lang w:val="en-IN"/>
        </w:rPr>
      </w:pPr>
      <w:r>
        <w:rPr>
          <w:lang w:val="en-IN"/>
        </w:rPr>
        <w:t xml:space="preserve"> </w:t>
      </w:r>
      <w:proofErr w:type="spellStart"/>
      <w:r w:rsidRPr="00167565">
        <w:rPr>
          <w:b/>
          <w:bCs/>
          <w:lang w:val="en-IN"/>
        </w:rPr>
        <w:t>db.</w:t>
      </w:r>
      <w:r>
        <w:rPr>
          <w:b/>
          <w:bCs/>
          <w:lang w:val="en-IN"/>
        </w:rPr>
        <w:t>collection_name</w:t>
      </w:r>
      <w:r w:rsidRPr="00167565">
        <w:rPr>
          <w:b/>
          <w:bCs/>
          <w:lang w:val="en-IN"/>
        </w:rPr>
        <w:t>.insertmany</w:t>
      </w:r>
      <w:proofErr w:type="spellEnd"/>
      <w:r>
        <w:rPr>
          <w:b/>
          <w:bCs/>
          <w:lang w:val="en-IN"/>
        </w:rPr>
        <w:t xml:space="preserve">  </w:t>
      </w:r>
      <w:r w:rsidRPr="00167565">
        <w:rPr>
          <w:b/>
          <w:bCs/>
          <w:lang w:val="en-IN"/>
        </w:rPr>
        <w:t>(</w:t>
      </w:r>
      <w:r>
        <w:rPr>
          <w:b/>
          <w:bCs/>
          <w:lang w:val="en-IN"/>
        </w:rPr>
        <w:t xml:space="preserve"> </w:t>
      </w:r>
      <w:r w:rsidRPr="00167565">
        <w:rPr>
          <w:b/>
          <w:bCs/>
          <w:lang w:val="en-IN"/>
        </w:rPr>
        <w:t>[</w:t>
      </w:r>
      <w:r>
        <w:rPr>
          <w:b/>
          <w:bCs/>
          <w:lang w:val="en-IN"/>
        </w:rPr>
        <w:t xml:space="preserve">  </w:t>
      </w:r>
      <w:r w:rsidRPr="00167565">
        <w:rPr>
          <w:b/>
          <w:bCs/>
          <w:lang w:val="en-IN"/>
        </w:rPr>
        <w:t>{"_id":2, "</w:t>
      </w:r>
      <w:proofErr w:type="spellStart"/>
      <w:r w:rsidRPr="00167565">
        <w:rPr>
          <w:b/>
          <w:bCs/>
          <w:lang w:val="en-IN"/>
        </w:rPr>
        <w:t>name":"raja</w:t>
      </w:r>
      <w:proofErr w:type="spellEnd"/>
      <w:r w:rsidRPr="00167565">
        <w:rPr>
          <w:b/>
          <w:bCs/>
          <w:lang w:val="en-IN"/>
        </w:rPr>
        <w:t>", "</w:t>
      </w:r>
      <w:r>
        <w:rPr>
          <w:b/>
          <w:bCs/>
          <w:lang w:val="en-IN"/>
        </w:rPr>
        <w:t>class</w:t>
      </w:r>
      <w:r w:rsidRPr="00167565">
        <w:rPr>
          <w:b/>
          <w:bCs/>
          <w:lang w:val="en-IN"/>
        </w:rPr>
        <w:t>":"</w:t>
      </w:r>
      <w:r>
        <w:rPr>
          <w:b/>
          <w:bCs/>
          <w:lang w:val="en-IN"/>
        </w:rPr>
        <w:t>10th</w:t>
      </w:r>
      <w:r w:rsidRPr="00167565">
        <w:rPr>
          <w:b/>
          <w:bCs/>
          <w:lang w:val="en-IN"/>
        </w:rPr>
        <w:t>"},</w:t>
      </w:r>
      <w:r>
        <w:rPr>
          <w:b/>
          <w:bCs/>
          <w:lang w:val="en-IN"/>
        </w:rPr>
        <w:t xml:space="preserve">       </w:t>
      </w:r>
      <w:r w:rsidRPr="00167565">
        <w:rPr>
          <w:b/>
          <w:bCs/>
          <w:lang w:val="en-IN"/>
        </w:rPr>
        <w:t>{"_id":3, "name":"</w:t>
      </w:r>
      <w:proofErr w:type="spellStart"/>
      <w:r w:rsidRPr="00167565">
        <w:rPr>
          <w:b/>
          <w:bCs/>
          <w:lang w:val="en-IN"/>
        </w:rPr>
        <w:t>Dudul</w:t>
      </w:r>
      <w:proofErr w:type="spellEnd"/>
      <w:r w:rsidRPr="00167565">
        <w:rPr>
          <w:b/>
          <w:bCs/>
          <w:lang w:val="en-IN"/>
        </w:rPr>
        <w:t>", "</w:t>
      </w:r>
      <w:r>
        <w:rPr>
          <w:b/>
          <w:bCs/>
          <w:lang w:val="en-IN"/>
        </w:rPr>
        <w:t>class</w:t>
      </w:r>
      <w:r w:rsidRPr="00167565">
        <w:rPr>
          <w:b/>
          <w:bCs/>
          <w:lang w:val="en-IN"/>
        </w:rPr>
        <w:t>"</w:t>
      </w:r>
      <w:r>
        <w:rPr>
          <w:b/>
          <w:bCs/>
          <w:lang w:val="en-IN"/>
        </w:rPr>
        <w:t xml:space="preserve"> :”11</w:t>
      </w:r>
      <w:r w:rsidRPr="00287B16">
        <w:rPr>
          <w:b/>
          <w:bCs/>
          <w:vertAlign w:val="superscript"/>
          <w:lang w:val="en-IN"/>
        </w:rPr>
        <w:t>th</w:t>
      </w:r>
      <w:r>
        <w:rPr>
          <w:b/>
          <w:bCs/>
          <w:lang w:val="en-IN"/>
        </w:rPr>
        <w:t>”</w:t>
      </w:r>
      <w:r w:rsidRPr="00167565">
        <w:rPr>
          <w:b/>
          <w:bCs/>
          <w:lang w:val="en-IN"/>
        </w:rPr>
        <w:t>]</w:t>
      </w:r>
      <w:r>
        <w:rPr>
          <w:b/>
          <w:bCs/>
          <w:lang w:val="en-IN"/>
        </w:rPr>
        <w:t xml:space="preserve"> </w:t>
      </w:r>
      <w:r w:rsidRPr="00167565">
        <w:rPr>
          <w:b/>
          <w:bCs/>
          <w:lang w:val="en-IN"/>
        </w:rPr>
        <w:t>)</w:t>
      </w:r>
    </w:p>
    <w:p w14:paraId="1DEAB189" w14:textId="748B7A88" w:rsidR="0051424B" w:rsidRPr="00117D05" w:rsidRDefault="0051424B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To </w:t>
      </w:r>
      <w:r w:rsidR="008B3B54">
        <w:rPr>
          <w:lang w:val="en-IN"/>
        </w:rPr>
        <w:t xml:space="preserve">show all </w:t>
      </w:r>
      <w:r w:rsidR="008B3B54" w:rsidRPr="008B3B54">
        <w:rPr>
          <w:b/>
          <w:bCs/>
          <w:lang w:val="en-IN"/>
        </w:rPr>
        <w:t>ROWS</w:t>
      </w:r>
      <w:r w:rsidR="008B3B54">
        <w:rPr>
          <w:lang w:val="en-IN"/>
        </w:rPr>
        <w:t xml:space="preserve"> </w:t>
      </w:r>
      <w:r>
        <w:rPr>
          <w:lang w:val="en-IN"/>
        </w:rPr>
        <w:t xml:space="preserve">collections details in database – </w:t>
      </w: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 xml:space="preserve">()    // </w:t>
      </w: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().pret</w:t>
      </w:r>
      <w:r w:rsidR="008B3B54">
        <w:rPr>
          <w:b/>
          <w:bCs/>
          <w:lang w:val="en-IN"/>
        </w:rPr>
        <w:t>t</w:t>
      </w:r>
      <w:r>
        <w:rPr>
          <w:b/>
          <w:bCs/>
          <w:lang w:val="en-IN"/>
        </w:rPr>
        <w:t>y()</w:t>
      </w:r>
    </w:p>
    <w:p w14:paraId="6DFC854D" w14:textId="19014C05" w:rsidR="00117D05" w:rsidRDefault="00117D05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r>
        <w:rPr>
          <w:lang w:val="en-IN"/>
        </w:rPr>
        <w:t xml:space="preserve">In </w:t>
      </w:r>
      <w:r w:rsidR="008B3B54">
        <w:rPr>
          <w:lang w:val="en-IN"/>
        </w:rPr>
        <w:t>MongoDB</w:t>
      </w:r>
      <w:r>
        <w:rPr>
          <w:lang w:val="en-IN"/>
        </w:rPr>
        <w:t xml:space="preserve"> collections </w:t>
      </w:r>
      <w:r w:rsidRPr="00117D05">
        <w:rPr>
          <w:b/>
          <w:bCs/>
          <w:lang w:val="en-IN"/>
        </w:rPr>
        <w:t xml:space="preserve">object Id </w:t>
      </w:r>
      <w:r w:rsidR="008B3B54">
        <w:rPr>
          <w:b/>
          <w:bCs/>
          <w:lang w:val="en-IN"/>
        </w:rPr>
        <w:t>acts</w:t>
      </w:r>
      <w:r w:rsidRPr="00117D05">
        <w:rPr>
          <w:b/>
          <w:bCs/>
          <w:lang w:val="en-IN"/>
        </w:rPr>
        <w:t xml:space="preserve"> as </w:t>
      </w:r>
      <w:r w:rsidR="008B3B54">
        <w:rPr>
          <w:b/>
          <w:bCs/>
          <w:lang w:val="en-IN"/>
        </w:rPr>
        <w:t xml:space="preserve">the </w:t>
      </w:r>
      <w:r w:rsidRPr="00117D05">
        <w:rPr>
          <w:b/>
          <w:bCs/>
          <w:lang w:val="en-IN"/>
        </w:rPr>
        <w:t>primary key</w:t>
      </w:r>
      <w:r>
        <w:rPr>
          <w:lang w:val="en-IN"/>
        </w:rPr>
        <w:t>.</w:t>
      </w:r>
    </w:p>
    <w:p w14:paraId="61CE2039" w14:textId="675AFEB3" w:rsidR="002C05F1" w:rsidRPr="00DD7F24" w:rsidRDefault="002C05F1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proofErr w:type="spellStart"/>
      <w:r w:rsidRPr="002C05F1">
        <w:rPr>
          <w:b/>
          <w:bCs/>
          <w:lang w:val="en-IN"/>
        </w:rPr>
        <w:t>db.programs.insert</w:t>
      </w:r>
      <w:proofErr w:type="spellEnd"/>
      <w:r w:rsidRPr="002C05F1">
        <w:rPr>
          <w:b/>
          <w:bCs/>
          <w:lang w:val="en-IN"/>
        </w:rPr>
        <w:t>({</w:t>
      </w:r>
      <w:r w:rsidRPr="002C05F1">
        <w:rPr>
          <w:b/>
          <w:bCs/>
          <w:lang w:val="en-IN"/>
        </w:rPr>
        <w:t xml:space="preserve"> </w:t>
      </w:r>
      <w:r w:rsidRPr="002C05F1">
        <w:rPr>
          <w:b/>
          <w:bCs/>
          <w:lang w:val="en-IN"/>
        </w:rPr>
        <w:t>"date": new Date()</w:t>
      </w:r>
      <w:r>
        <w:rPr>
          <w:b/>
          <w:bCs/>
          <w:lang w:val="en-IN"/>
        </w:rPr>
        <w:t xml:space="preserve"> </w:t>
      </w:r>
      <w:r w:rsidRPr="002C05F1">
        <w:rPr>
          <w:b/>
          <w:bCs/>
          <w:lang w:val="en-IN"/>
        </w:rPr>
        <w:t>})</w:t>
      </w:r>
      <w:r>
        <w:rPr>
          <w:b/>
          <w:bCs/>
          <w:lang w:val="en-IN"/>
        </w:rPr>
        <w:t xml:space="preserve"> –</w:t>
      </w:r>
      <w:r>
        <w:rPr>
          <w:lang w:val="en-IN"/>
        </w:rPr>
        <w:t xml:space="preserve"> by using this new Date we can add current date.</w:t>
      </w:r>
    </w:p>
    <w:p w14:paraId="28EA17CF" w14:textId="612B87E4" w:rsidR="00DD7F24" w:rsidRDefault="00DD7F24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</w:t>
      </w:r>
      <w:r>
        <w:rPr>
          <w:b/>
          <w:bCs/>
          <w:lang w:val="en-IN"/>
        </w:rPr>
        <w:t>{condition1_ for _search}</w:t>
      </w:r>
      <w:r>
        <w:rPr>
          <w:b/>
          <w:bCs/>
          <w:lang w:val="en-IN"/>
        </w:rPr>
        <w:t>)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 xml:space="preserve">It gives us the result for searching any element in the collection 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</w:t>
      </w: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</w:t>
      </w:r>
      <w:r>
        <w:rPr>
          <w:b/>
          <w:bCs/>
          <w:lang w:val="en-IN"/>
        </w:rPr>
        <w:t xml:space="preserve"> {</w:t>
      </w:r>
      <w:proofErr w:type="spellStart"/>
      <w:r>
        <w:rPr>
          <w:b/>
          <w:bCs/>
          <w:lang w:val="en-IN"/>
        </w:rPr>
        <w:t>name:”Raja</w:t>
      </w:r>
      <w:proofErr w:type="spellEnd"/>
      <w:r>
        <w:rPr>
          <w:b/>
          <w:bCs/>
          <w:lang w:val="en-IN"/>
        </w:rPr>
        <w:t xml:space="preserve">”} </w:t>
      </w:r>
      <w:r>
        <w:rPr>
          <w:b/>
          <w:bCs/>
          <w:lang w:val="en-IN"/>
        </w:rPr>
        <w:t>)</w:t>
      </w:r>
    </w:p>
    <w:p w14:paraId="5E091C1B" w14:textId="78B30170" w:rsidR="00DD7F24" w:rsidRPr="002C05F1" w:rsidRDefault="00DD7F24" w:rsidP="00DD7F24">
      <w:pPr>
        <w:pStyle w:val="ListParagraph"/>
        <w:spacing w:line="360" w:lineRule="auto"/>
        <w:ind w:left="426"/>
        <w:rPr>
          <w:b/>
          <w:bCs/>
          <w:lang w:val="en-IN"/>
        </w:rPr>
      </w:pPr>
      <w:r w:rsidRPr="00DD7F24">
        <w:rPr>
          <w:lang w:val="en-IN"/>
        </w:rPr>
        <w:t>we can pass multiple condition  here as well</w:t>
      </w:r>
      <w:r>
        <w:rPr>
          <w:b/>
          <w:bCs/>
          <w:lang w:val="en-IN"/>
        </w:rPr>
        <w:t xml:space="preserve"> - </w:t>
      </w: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({condition1_ for _search</w:t>
      </w:r>
      <w:r>
        <w:rPr>
          <w:b/>
          <w:bCs/>
          <w:lang w:val="en-IN"/>
        </w:rPr>
        <w:t>,</w:t>
      </w:r>
      <w:r w:rsidRPr="00DD7F24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condition</w:t>
      </w:r>
      <w:r>
        <w:rPr>
          <w:b/>
          <w:bCs/>
          <w:lang w:val="en-IN"/>
        </w:rPr>
        <w:t>2</w:t>
      </w:r>
      <w:r>
        <w:rPr>
          <w:b/>
          <w:bCs/>
          <w:lang w:val="en-IN"/>
        </w:rPr>
        <w:t>_ for _search</w:t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})</w:t>
      </w:r>
    </w:p>
    <w:p w14:paraId="42816326" w14:textId="190EEA87" w:rsidR="00166F49" w:rsidRDefault="00166F49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lang w:val="en-IN"/>
        </w:rPr>
      </w:pP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().</w:t>
      </w:r>
      <w:r w:rsidR="008B3B54">
        <w:rPr>
          <w:b/>
          <w:bCs/>
          <w:lang w:val="en-IN"/>
        </w:rPr>
        <w:t>pretty</w:t>
      </w:r>
      <w:r>
        <w:rPr>
          <w:b/>
          <w:bCs/>
          <w:lang w:val="en-IN"/>
        </w:rPr>
        <w:t>().limit(</w:t>
      </w:r>
      <w:r w:rsidR="0038758C">
        <w:rPr>
          <w:b/>
          <w:bCs/>
          <w:lang w:val="en-IN"/>
        </w:rPr>
        <w:t>2</w:t>
      </w:r>
      <w:r>
        <w:rPr>
          <w:b/>
          <w:bCs/>
          <w:lang w:val="en-IN"/>
        </w:rPr>
        <w:t xml:space="preserve">) – </w:t>
      </w:r>
      <w:r>
        <w:rPr>
          <w:lang w:val="en-IN"/>
        </w:rPr>
        <w:t xml:space="preserve">It shows the first </w:t>
      </w:r>
      <w:r w:rsidR="0038758C">
        <w:rPr>
          <w:lang w:val="en-IN"/>
        </w:rPr>
        <w:t xml:space="preserve">two like range </w:t>
      </w:r>
      <w:r>
        <w:rPr>
          <w:lang w:val="en-IN"/>
        </w:rPr>
        <w:t>row o</w:t>
      </w:r>
      <w:r w:rsidR="00DD7F24">
        <w:rPr>
          <w:lang w:val="en-IN"/>
        </w:rPr>
        <w:t>f</w:t>
      </w:r>
      <w:r>
        <w:rPr>
          <w:lang w:val="en-IN"/>
        </w:rPr>
        <w:t xml:space="preserve"> the collections</w:t>
      </w:r>
    </w:p>
    <w:p w14:paraId="3621E962" w14:textId="5C996658" w:rsidR="00166F49" w:rsidRPr="00166F49" w:rsidRDefault="00166F49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 w:rsidRPr="00166F49">
        <w:rPr>
          <w:b/>
          <w:bCs/>
          <w:lang w:val="en-IN"/>
        </w:rPr>
        <w:t xml:space="preserve">db. </w:t>
      </w:r>
      <w:r>
        <w:rPr>
          <w:b/>
          <w:bCs/>
          <w:lang w:val="en-IN"/>
        </w:rPr>
        <w:t>collection</w:t>
      </w:r>
      <w:r w:rsidRPr="00166F49">
        <w:rPr>
          <w:b/>
          <w:bCs/>
          <w:lang w:val="en-IN"/>
        </w:rPr>
        <w:t xml:space="preserve"> _</w:t>
      </w:r>
      <w:proofErr w:type="spellStart"/>
      <w:r>
        <w:rPr>
          <w:b/>
          <w:bCs/>
          <w:lang w:val="en-IN"/>
        </w:rPr>
        <w:t>name</w:t>
      </w:r>
      <w:r w:rsidRPr="00166F49">
        <w:rPr>
          <w:b/>
          <w:bCs/>
          <w:lang w:val="en-IN"/>
        </w:rPr>
        <w:t>.find</w:t>
      </w:r>
      <w:proofErr w:type="spellEnd"/>
      <w:r w:rsidRPr="00166F49">
        <w:rPr>
          <w:b/>
          <w:bCs/>
          <w:lang w:val="en-IN"/>
        </w:rPr>
        <w:t>().count()</w:t>
      </w:r>
      <w:r>
        <w:rPr>
          <w:b/>
          <w:bCs/>
          <w:lang w:val="en-IN"/>
        </w:rPr>
        <w:t xml:space="preserve">  - </w:t>
      </w:r>
      <w:r>
        <w:rPr>
          <w:lang w:val="en-IN"/>
        </w:rPr>
        <w:t>It shows the count of the data present in the collections</w:t>
      </w:r>
    </w:p>
    <w:p w14:paraId="03F82F44" w14:textId="5F8AA7F7" w:rsidR="00166F49" w:rsidRPr="006604C7" w:rsidRDefault="00166F49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 w:rsidRPr="00A37330">
        <w:rPr>
          <w:b/>
          <w:bCs/>
          <w:lang w:val="en-IN"/>
        </w:rPr>
        <w:t>db.</w:t>
      </w:r>
      <w:r w:rsidR="00371640" w:rsidRPr="00371640">
        <w:rPr>
          <w:b/>
          <w:bCs/>
          <w:lang w:val="en-IN"/>
        </w:rPr>
        <w:t xml:space="preserve"> </w:t>
      </w:r>
      <w:r w:rsidR="00371640">
        <w:rPr>
          <w:b/>
          <w:bCs/>
          <w:lang w:val="en-IN"/>
        </w:rPr>
        <w:t>collection</w:t>
      </w:r>
      <w:r w:rsidR="0037164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_</w:t>
      </w:r>
      <w:proofErr w:type="spellStart"/>
      <w:r>
        <w:rPr>
          <w:b/>
          <w:bCs/>
          <w:lang w:val="en-IN"/>
        </w:rPr>
        <w:t>name</w:t>
      </w:r>
      <w:r w:rsidRPr="00A37330">
        <w:rPr>
          <w:b/>
          <w:bCs/>
          <w:lang w:val="en-IN"/>
        </w:rPr>
        <w:t>.find</w:t>
      </w:r>
      <w:proofErr w:type="spellEnd"/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({</w:t>
      </w:r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'class':'11th'</w:t>
      </w:r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})</w:t>
      </w:r>
      <w:r>
        <w:rPr>
          <w:b/>
          <w:bCs/>
          <w:lang w:val="en-IN"/>
        </w:rPr>
        <w:t xml:space="preserve">.count() – </w:t>
      </w:r>
      <w:r>
        <w:rPr>
          <w:lang w:val="en-IN"/>
        </w:rPr>
        <w:t>It counts number of students having class 11</w:t>
      </w:r>
      <w:r w:rsidRPr="006604C7">
        <w:rPr>
          <w:vertAlign w:val="superscript"/>
          <w:lang w:val="en-IN"/>
        </w:rPr>
        <w:t>th</w:t>
      </w:r>
    </w:p>
    <w:p w14:paraId="65B642AA" w14:textId="2301BD73" w:rsidR="006604C7" w:rsidRPr="006604C7" w:rsidRDefault="006604C7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 w:rsidRPr="006604C7">
        <w:rPr>
          <w:b/>
          <w:bCs/>
          <w:lang w:val="en-IN"/>
        </w:rPr>
        <w:t xml:space="preserve">db. </w:t>
      </w:r>
      <w:r w:rsidR="00371640">
        <w:rPr>
          <w:b/>
          <w:bCs/>
          <w:lang w:val="en-IN"/>
        </w:rPr>
        <w:t>collection</w:t>
      </w:r>
      <w:r w:rsidR="0037164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_name</w:t>
      </w:r>
      <w:r w:rsidRPr="006604C7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.find</w:t>
      </w:r>
      <w:r w:rsidRPr="006604C7">
        <w:rPr>
          <w:b/>
          <w:bCs/>
          <w:lang w:val="en-IN"/>
        </w:rPr>
        <w:t>().sort({</w:t>
      </w:r>
      <w:r>
        <w:rPr>
          <w:b/>
          <w:bCs/>
          <w:lang w:val="en-IN"/>
        </w:rPr>
        <w:t>“</w:t>
      </w:r>
      <w:proofErr w:type="spellStart"/>
      <w:r>
        <w:rPr>
          <w:b/>
          <w:bCs/>
          <w:lang w:val="en-IN"/>
        </w:rPr>
        <w:t>condition_field</w:t>
      </w:r>
      <w:proofErr w:type="spellEnd"/>
      <w:r w:rsidRPr="006604C7">
        <w:rPr>
          <w:b/>
          <w:bCs/>
          <w:lang w:val="en-IN"/>
        </w:rPr>
        <w:t>':-1}).pretty()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>It shows in descending order</w:t>
      </w:r>
    </w:p>
    <w:p w14:paraId="587707D1" w14:textId="066C80AF" w:rsidR="006604C7" w:rsidRPr="00166F49" w:rsidRDefault="006604C7" w:rsidP="0051424B">
      <w:pPr>
        <w:pStyle w:val="ListParagraph"/>
        <w:numPr>
          <w:ilvl w:val="0"/>
          <w:numId w:val="26"/>
        </w:numPr>
        <w:spacing w:line="360" w:lineRule="auto"/>
        <w:ind w:left="426"/>
        <w:rPr>
          <w:b/>
          <w:bCs/>
          <w:lang w:val="en-IN"/>
        </w:rPr>
      </w:pPr>
      <w:r w:rsidRPr="006604C7">
        <w:rPr>
          <w:b/>
          <w:bCs/>
          <w:lang w:val="en-IN"/>
        </w:rPr>
        <w:t xml:space="preserve">db. </w:t>
      </w:r>
      <w:r w:rsidR="00371640">
        <w:rPr>
          <w:b/>
          <w:bCs/>
          <w:lang w:val="en-IN"/>
        </w:rPr>
        <w:t>collection</w:t>
      </w:r>
      <w:r w:rsidR="0037164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_name</w:t>
      </w:r>
      <w:r w:rsidRPr="006604C7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.find</w:t>
      </w:r>
      <w:r w:rsidRPr="006604C7">
        <w:rPr>
          <w:b/>
          <w:bCs/>
          <w:lang w:val="en-IN"/>
        </w:rPr>
        <w:t>().sort({</w:t>
      </w:r>
      <w:proofErr w:type="spellStart"/>
      <w:r>
        <w:rPr>
          <w:b/>
          <w:bCs/>
          <w:lang w:val="en-IN"/>
        </w:rPr>
        <w:t>condition_field</w:t>
      </w:r>
      <w:proofErr w:type="spellEnd"/>
      <w:r w:rsidRPr="006604C7">
        <w:rPr>
          <w:b/>
          <w:bCs/>
          <w:lang w:val="en-IN"/>
        </w:rPr>
        <w:t>':</w:t>
      </w:r>
      <w:r>
        <w:rPr>
          <w:b/>
          <w:bCs/>
          <w:lang w:val="en-IN"/>
        </w:rPr>
        <w:t xml:space="preserve"> </w:t>
      </w:r>
      <w:r w:rsidRPr="006604C7">
        <w:rPr>
          <w:b/>
          <w:bCs/>
          <w:lang w:val="en-IN"/>
        </w:rPr>
        <w:t>1}).pretty()</w:t>
      </w:r>
      <w:r>
        <w:rPr>
          <w:b/>
          <w:bCs/>
          <w:lang w:val="en-IN"/>
        </w:rPr>
        <w:t xml:space="preserve"> -</w:t>
      </w:r>
      <w:r>
        <w:rPr>
          <w:lang w:val="en-IN"/>
        </w:rPr>
        <w:t>It shows in ascending order</w:t>
      </w:r>
    </w:p>
    <w:p w14:paraId="40B2D8D6" w14:textId="69E409B5" w:rsidR="00167565" w:rsidRDefault="00167565" w:rsidP="007870A4">
      <w:pPr>
        <w:spacing w:line="360" w:lineRule="auto"/>
        <w:rPr>
          <w:lang w:val="en-IN"/>
        </w:rPr>
      </w:pPr>
    </w:p>
    <w:p w14:paraId="6C555957" w14:textId="433D7B49" w:rsidR="00A37330" w:rsidRDefault="00A37330" w:rsidP="007870A4">
      <w:pPr>
        <w:spacing w:line="360" w:lineRule="auto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Search In MongoDB</w:t>
      </w:r>
    </w:p>
    <w:p w14:paraId="28AF68BA" w14:textId="50254AFC" w:rsidR="00A37330" w:rsidRDefault="00A37330" w:rsidP="00A37330">
      <w:pPr>
        <w:pStyle w:val="ListParagraph"/>
        <w:numPr>
          <w:ilvl w:val="0"/>
          <w:numId w:val="27"/>
        </w:numPr>
        <w:spacing w:line="360" w:lineRule="auto"/>
        <w:rPr>
          <w:b/>
          <w:bCs/>
          <w:lang w:val="en-IN"/>
        </w:rPr>
      </w:pPr>
      <w:r>
        <w:rPr>
          <w:lang w:val="en-IN"/>
        </w:rPr>
        <w:t xml:space="preserve">Search by the field and value : </w:t>
      </w:r>
      <w:r w:rsidRPr="00A37330">
        <w:rPr>
          <w:b/>
          <w:bCs/>
          <w:lang w:val="en-IN"/>
        </w:rPr>
        <w:t>db.</w:t>
      </w:r>
      <w:r w:rsidR="00371640" w:rsidRPr="00371640">
        <w:rPr>
          <w:b/>
          <w:bCs/>
          <w:lang w:val="en-IN"/>
        </w:rPr>
        <w:t xml:space="preserve"> </w:t>
      </w:r>
      <w:r w:rsidR="00371640">
        <w:rPr>
          <w:b/>
          <w:bCs/>
          <w:lang w:val="en-IN"/>
        </w:rPr>
        <w:t>collection</w:t>
      </w:r>
      <w:r w:rsidR="00371640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_</w:t>
      </w:r>
      <w:proofErr w:type="spellStart"/>
      <w:r>
        <w:rPr>
          <w:b/>
          <w:bCs/>
          <w:lang w:val="en-IN"/>
        </w:rPr>
        <w:t>name</w:t>
      </w:r>
      <w:r w:rsidRPr="00A37330">
        <w:rPr>
          <w:b/>
          <w:bCs/>
          <w:lang w:val="en-IN"/>
        </w:rPr>
        <w:t>.find</w:t>
      </w:r>
      <w:proofErr w:type="spellEnd"/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({</w:t>
      </w:r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'class':'11th'</w:t>
      </w:r>
      <w:r>
        <w:rPr>
          <w:b/>
          <w:bCs/>
          <w:lang w:val="en-IN"/>
        </w:rPr>
        <w:t xml:space="preserve"> </w:t>
      </w:r>
      <w:r w:rsidRPr="00A37330">
        <w:rPr>
          <w:b/>
          <w:bCs/>
          <w:lang w:val="en-IN"/>
        </w:rPr>
        <w:t>})</w:t>
      </w:r>
    </w:p>
    <w:p w14:paraId="0C561DE2" w14:textId="6931EC8E" w:rsidR="006604C7" w:rsidRDefault="006604C7" w:rsidP="00A37330">
      <w:pPr>
        <w:pStyle w:val="ListParagraph"/>
        <w:numPr>
          <w:ilvl w:val="0"/>
          <w:numId w:val="27"/>
        </w:numPr>
        <w:spacing w:line="360" w:lineRule="auto"/>
        <w:rPr>
          <w:b/>
          <w:bCs/>
          <w:lang w:val="en-IN"/>
        </w:rPr>
      </w:pPr>
      <w:r w:rsidRPr="006604C7">
        <w:rPr>
          <w:lang w:val="en-IN"/>
        </w:rPr>
        <w:lastRenderedPageBreak/>
        <w:t xml:space="preserve">Search only one data : </w:t>
      </w:r>
      <w:r w:rsidRPr="006604C7">
        <w:rPr>
          <w:b/>
          <w:bCs/>
          <w:lang w:val="en-IN"/>
        </w:rPr>
        <w:t>db.</w:t>
      </w:r>
      <w:r w:rsidR="00316499" w:rsidRPr="00316499">
        <w:rPr>
          <w:b/>
          <w:bCs/>
          <w:lang w:val="en-IN"/>
        </w:rPr>
        <w:t xml:space="preserve"> </w:t>
      </w:r>
      <w:proofErr w:type="spellStart"/>
      <w:r w:rsidR="00316499">
        <w:rPr>
          <w:b/>
          <w:bCs/>
          <w:lang w:val="en-IN"/>
        </w:rPr>
        <w:t>collecrtion_name</w:t>
      </w:r>
      <w:r w:rsidRPr="006604C7">
        <w:rPr>
          <w:b/>
          <w:bCs/>
          <w:lang w:val="en-IN"/>
        </w:rPr>
        <w:t>.findOne</w:t>
      </w:r>
      <w:proofErr w:type="spellEnd"/>
      <w:r w:rsidRPr="006604C7">
        <w:rPr>
          <w:b/>
          <w:bCs/>
          <w:lang w:val="en-IN"/>
        </w:rPr>
        <w:t>({'</w:t>
      </w:r>
      <w:proofErr w:type="spellStart"/>
      <w:r w:rsidRPr="006604C7">
        <w:rPr>
          <w:b/>
          <w:bCs/>
          <w:lang w:val="en-IN"/>
        </w:rPr>
        <w:t>name':"raja</w:t>
      </w:r>
      <w:proofErr w:type="spellEnd"/>
      <w:r w:rsidRPr="006604C7">
        <w:rPr>
          <w:b/>
          <w:bCs/>
          <w:lang w:val="en-IN"/>
        </w:rPr>
        <w:t>"})</w:t>
      </w:r>
    </w:p>
    <w:p w14:paraId="7B10FC48" w14:textId="7D095BE9" w:rsidR="00316499" w:rsidRPr="009E7020" w:rsidRDefault="00316499" w:rsidP="00316499">
      <w:pPr>
        <w:spacing w:line="360" w:lineRule="auto"/>
        <w:rPr>
          <w:b/>
          <w:bCs/>
          <w:u w:val="single"/>
          <w:lang w:val="en-IN"/>
        </w:rPr>
      </w:pPr>
      <w:r w:rsidRPr="009E7020">
        <w:rPr>
          <w:b/>
          <w:bCs/>
          <w:u w:val="single"/>
          <w:lang w:val="en-IN"/>
        </w:rPr>
        <w:t>Update in Collections</w:t>
      </w:r>
    </w:p>
    <w:p w14:paraId="6B17FC3E" w14:textId="4C7FEA10" w:rsidR="00316499" w:rsidRPr="00B71B7E" w:rsidRDefault="00316499" w:rsidP="00B71B7E">
      <w:pPr>
        <w:pStyle w:val="ListParagraph"/>
        <w:numPr>
          <w:ilvl w:val="0"/>
          <w:numId w:val="29"/>
        </w:numPr>
        <w:spacing w:line="360" w:lineRule="auto"/>
        <w:rPr>
          <w:b/>
          <w:bCs/>
          <w:lang w:val="en-IN"/>
        </w:rPr>
      </w:pPr>
      <w:r w:rsidRPr="00B71B7E">
        <w:rPr>
          <w:b/>
          <w:bCs/>
          <w:lang w:val="en-IN"/>
        </w:rPr>
        <w:t xml:space="preserve">db. </w:t>
      </w:r>
      <w:r w:rsidR="00371640">
        <w:rPr>
          <w:b/>
          <w:bCs/>
          <w:lang w:val="en-IN"/>
        </w:rPr>
        <w:t>collection</w:t>
      </w:r>
      <w:r w:rsidR="00371640" w:rsidRPr="00B71B7E">
        <w:rPr>
          <w:b/>
          <w:bCs/>
          <w:lang w:val="en-IN"/>
        </w:rPr>
        <w:t xml:space="preserve"> </w:t>
      </w:r>
      <w:r w:rsidRPr="00B71B7E">
        <w:rPr>
          <w:b/>
          <w:bCs/>
          <w:lang w:val="en-IN"/>
        </w:rPr>
        <w:t>_</w:t>
      </w:r>
      <w:proofErr w:type="spellStart"/>
      <w:r w:rsidRPr="00B71B7E">
        <w:rPr>
          <w:b/>
          <w:bCs/>
          <w:lang w:val="en-IN"/>
        </w:rPr>
        <w:t>name.update</w:t>
      </w:r>
      <w:proofErr w:type="spellEnd"/>
      <w:r w:rsidRPr="00B71B7E">
        <w:rPr>
          <w:b/>
          <w:bCs/>
          <w:lang w:val="en-IN"/>
        </w:rPr>
        <w:t>({ name :'banty'},</w:t>
      </w:r>
      <w:r w:rsidRPr="00B71B7E">
        <w:rPr>
          <w:b/>
          <w:bCs/>
          <w:u w:val="single"/>
          <w:lang w:val="en-IN"/>
        </w:rPr>
        <w:t>{'name':'banty','class':'13th'})</w:t>
      </w:r>
      <w:r w:rsidRPr="00B71B7E">
        <w:rPr>
          <w:b/>
          <w:bCs/>
          <w:lang w:val="en-IN"/>
        </w:rPr>
        <w:t xml:space="preserve"> – changed the condition at </w:t>
      </w:r>
      <w:proofErr w:type="spellStart"/>
      <w:r w:rsidRPr="00B71B7E">
        <w:rPr>
          <w:b/>
          <w:bCs/>
          <w:lang w:val="en-IN"/>
        </w:rPr>
        <w:t>uncerline</w:t>
      </w:r>
      <w:proofErr w:type="spellEnd"/>
      <w:r w:rsidRPr="00B71B7E">
        <w:rPr>
          <w:b/>
          <w:bCs/>
          <w:lang w:val="en-IN"/>
        </w:rPr>
        <w:t xml:space="preserve"> part</w:t>
      </w:r>
    </w:p>
    <w:p w14:paraId="4EE78FC9" w14:textId="2483F78D" w:rsidR="00B71B7E" w:rsidRDefault="00B71B7E" w:rsidP="00316499">
      <w:pPr>
        <w:spacing w:line="360" w:lineRule="auto"/>
        <w:rPr>
          <w:b/>
          <w:bCs/>
          <w:lang w:val="en-IN"/>
        </w:rPr>
      </w:pPr>
    </w:p>
    <w:p w14:paraId="75BC946A" w14:textId="252A915A" w:rsidR="00B71B7E" w:rsidRPr="00B71B7E" w:rsidRDefault="00B71B7E" w:rsidP="00B71B7E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IN"/>
        </w:rPr>
      </w:pPr>
      <w:r w:rsidRPr="00B71B7E">
        <w:rPr>
          <w:b/>
          <w:bCs/>
          <w:lang w:val="en-IN"/>
        </w:rPr>
        <w:t xml:space="preserve">db. </w:t>
      </w:r>
      <w:r w:rsidR="00371640">
        <w:rPr>
          <w:b/>
          <w:bCs/>
          <w:lang w:val="en-IN"/>
        </w:rPr>
        <w:t>collection</w:t>
      </w:r>
      <w:r w:rsidR="00371640" w:rsidRPr="00B71B7E">
        <w:rPr>
          <w:b/>
          <w:bCs/>
          <w:lang w:val="en-IN"/>
        </w:rPr>
        <w:t xml:space="preserve"> </w:t>
      </w:r>
      <w:r w:rsidRPr="00B71B7E">
        <w:rPr>
          <w:b/>
          <w:bCs/>
          <w:lang w:val="en-IN"/>
        </w:rPr>
        <w:t>_</w:t>
      </w:r>
      <w:proofErr w:type="spellStart"/>
      <w:r w:rsidRPr="00B71B7E">
        <w:rPr>
          <w:b/>
          <w:bCs/>
          <w:lang w:val="en-IN"/>
        </w:rPr>
        <w:t>name.update</w:t>
      </w:r>
      <w:proofErr w:type="spellEnd"/>
      <w:r w:rsidRPr="00B71B7E">
        <w:rPr>
          <w:b/>
          <w:bCs/>
          <w:lang w:val="en-IN"/>
        </w:rPr>
        <w:t>({ name :'king'},{'_id':5,'name':'king','class':'11th'},{</w:t>
      </w:r>
      <w:proofErr w:type="spellStart"/>
      <w:r w:rsidRPr="00B71B7E">
        <w:rPr>
          <w:b/>
          <w:bCs/>
          <w:lang w:val="en-IN"/>
        </w:rPr>
        <w:t>upsert:true</w:t>
      </w:r>
      <w:proofErr w:type="spellEnd"/>
      <w:r w:rsidRPr="00B71B7E">
        <w:rPr>
          <w:b/>
          <w:bCs/>
          <w:lang w:val="en-IN"/>
        </w:rPr>
        <w:t>})</w:t>
      </w:r>
      <w:r>
        <w:rPr>
          <w:b/>
          <w:bCs/>
          <w:lang w:val="en-IN"/>
        </w:rPr>
        <w:t xml:space="preserve"> – </w:t>
      </w:r>
      <w:r>
        <w:rPr>
          <w:lang w:val="en-IN"/>
        </w:rPr>
        <w:t xml:space="preserve">It update the collection where name is King but in case name is not present the it will add it to collections </w:t>
      </w:r>
    </w:p>
    <w:p w14:paraId="35EA1DD0" w14:textId="44E5AF37" w:rsidR="00B71B7E" w:rsidRPr="008464B0" w:rsidRDefault="008464B0" w:rsidP="00B71B7E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IN"/>
        </w:rPr>
      </w:pPr>
      <w:r w:rsidRPr="008464B0">
        <w:rPr>
          <w:b/>
          <w:bCs/>
          <w:lang w:val="en-IN"/>
        </w:rPr>
        <w:t xml:space="preserve">db. </w:t>
      </w:r>
      <w:r w:rsidR="00371640">
        <w:rPr>
          <w:b/>
          <w:bCs/>
          <w:lang w:val="en-IN"/>
        </w:rPr>
        <w:t>collection</w:t>
      </w:r>
      <w:r w:rsidR="00371640" w:rsidRPr="00B71B7E">
        <w:rPr>
          <w:b/>
          <w:bCs/>
          <w:lang w:val="en-IN"/>
        </w:rPr>
        <w:t xml:space="preserve"> </w:t>
      </w:r>
      <w:r w:rsidRPr="00B71B7E">
        <w:rPr>
          <w:b/>
          <w:bCs/>
          <w:lang w:val="en-IN"/>
        </w:rPr>
        <w:t>_</w:t>
      </w:r>
      <w:proofErr w:type="spellStart"/>
      <w:r w:rsidRPr="00B71B7E">
        <w:rPr>
          <w:b/>
          <w:bCs/>
          <w:lang w:val="en-IN"/>
        </w:rPr>
        <w:t>name</w:t>
      </w:r>
      <w:r w:rsidRPr="008464B0">
        <w:rPr>
          <w:b/>
          <w:bCs/>
          <w:lang w:val="en-IN"/>
        </w:rPr>
        <w:t>.update</w:t>
      </w:r>
      <w:proofErr w:type="spellEnd"/>
      <w:r w:rsidRPr="008464B0">
        <w:rPr>
          <w:b/>
          <w:bCs/>
          <w:lang w:val="en-IN"/>
        </w:rPr>
        <w:t>({ name :'king'},{'_id':5,'name':'king','class':'11th','age':20},{upsert:true})</w:t>
      </w:r>
      <w:r>
        <w:rPr>
          <w:b/>
          <w:bCs/>
          <w:lang w:val="en-IN"/>
        </w:rPr>
        <w:t xml:space="preserve"> -</w:t>
      </w:r>
      <w:r>
        <w:rPr>
          <w:lang w:val="en-IN"/>
        </w:rPr>
        <w:t>updated collections and added age with value 20</w:t>
      </w:r>
    </w:p>
    <w:p w14:paraId="7988B6E6" w14:textId="299ABC6F" w:rsidR="008464B0" w:rsidRDefault="008464B0" w:rsidP="008464B0">
      <w:pPr>
        <w:pStyle w:val="ListParagraph"/>
        <w:spacing w:line="360" w:lineRule="auto"/>
        <w:rPr>
          <w:b/>
          <w:bCs/>
          <w:lang w:val="en-IN"/>
        </w:rPr>
      </w:pPr>
      <w:r w:rsidRPr="008464B0">
        <w:rPr>
          <w:lang w:val="en-IN"/>
        </w:rPr>
        <w:t xml:space="preserve">if I want to </w:t>
      </w:r>
      <w:r w:rsidRPr="00154389">
        <w:rPr>
          <w:b/>
          <w:bCs/>
          <w:lang w:val="en-IN"/>
        </w:rPr>
        <w:t>increase</w:t>
      </w:r>
      <w:r w:rsidR="00154389">
        <w:rPr>
          <w:b/>
          <w:bCs/>
          <w:lang w:val="en-IN"/>
        </w:rPr>
        <w:t xml:space="preserve">/increment </w:t>
      </w:r>
      <w:r w:rsidRPr="008464B0">
        <w:rPr>
          <w:lang w:val="en-IN"/>
        </w:rPr>
        <w:t xml:space="preserve"> the age section with value 2 then:</w:t>
      </w:r>
      <w:r w:rsidRPr="008464B0">
        <w:rPr>
          <w:b/>
          <w:bCs/>
          <w:lang w:val="en-IN"/>
        </w:rPr>
        <w:t xml:space="preserve"> db. </w:t>
      </w:r>
      <w:r w:rsidR="00371640">
        <w:rPr>
          <w:b/>
          <w:bCs/>
          <w:lang w:val="en-IN"/>
        </w:rPr>
        <w:t>collection</w:t>
      </w:r>
      <w:r w:rsidR="00371640" w:rsidRPr="00B71B7E">
        <w:rPr>
          <w:b/>
          <w:bCs/>
          <w:lang w:val="en-IN"/>
        </w:rPr>
        <w:t xml:space="preserve"> </w:t>
      </w:r>
      <w:r w:rsidRPr="00B71B7E">
        <w:rPr>
          <w:b/>
          <w:bCs/>
          <w:lang w:val="en-IN"/>
        </w:rPr>
        <w:t>_</w:t>
      </w:r>
      <w:proofErr w:type="spellStart"/>
      <w:r w:rsidRPr="00B71B7E">
        <w:rPr>
          <w:b/>
          <w:bCs/>
          <w:lang w:val="en-IN"/>
        </w:rPr>
        <w:t>name</w:t>
      </w:r>
      <w:r w:rsidRPr="008464B0">
        <w:rPr>
          <w:b/>
          <w:bCs/>
          <w:lang w:val="en-IN"/>
        </w:rPr>
        <w:t>.update</w:t>
      </w:r>
      <w:proofErr w:type="spellEnd"/>
      <w:r w:rsidRPr="008464B0">
        <w:rPr>
          <w:b/>
          <w:bCs/>
          <w:lang w:val="en-IN"/>
        </w:rPr>
        <w:t>({ name :'king'},</w:t>
      </w:r>
    </w:p>
    <w:p w14:paraId="3BE6D931" w14:textId="41E9D268" w:rsidR="008464B0" w:rsidRDefault="008464B0" w:rsidP="008464B0">
      <w:pPr>
        <w:pStyle w:val="ListParagraph"/>
        <w:spacing w:line="360" w:lineRule="auto"/>
        <w:rPr>
          <w:b/>
          <w:bCs/>
          <w:lang w:val="en-IN"/>
        </w:rPr>
      </w:pPr>
      <w:r w:rsidRPr="008464B0">
        <w:rPr>
          <w:b/>
          <w:bCs/>
          <w:lang w:val="en-IN"/>
        </w:rPr>
        <w:t>{$</w:t>
      </w:r>
      <w:proofErr w:type="spellStart"/>
      <w:r w:rsidRPr="008464B0">
        <w:rPr>
          <w:b/>
          <w:bCs/>
          <w:lang w:val="en-IN"/>
        </w:rPr>
        <w:t>inc</w:t>
      </w:r>
      <w:proofErr w:type="spellEnd"/>
      <w:r>
        <w:rPr>
          <w:b/>
          <w:bCs/>
          <w:lang w:val="en-IN"/>
        </w:rPr>
        <w:t xml:space="preserve"> </w:t>
      </w:r>
      <w:r w:rsidRPr="008464B0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</w:t>
      </w:r>
      <w:r w:rsidRPr="008464B0">
        <w:rPr>
          <w:b/>
          <w:bCs/>
          <w:lang w:val="en-IN"/>
        </w:rPr>
        <w:t>{</w:t>
      </w:r>
      <w:r>
        <w:rPr>
          <w:b/>
          <w:bCs/>
          <w:lang w:val="en-IN"/>
        </w:rPr>
        <w:t xml:space="preserve"> </w:t>
      </w:r>
      <w:r w:rsidRPr="008464B0">
        <w:rPr>
          <w:b/>
          <w:bCs/>
          <w:lang w:val="en-IN"/>
        </w:rPr>
        <w:t>age:2}</w:t>
      </w:r>
      <w:r>
        <w:rPr>
          <w:b/>
          <w:bCs/>
          <w:lang w:val="en-IN"/>
        </w:rPr>
        <w:t xml:space="preserve"> </w:t>
      </w:r>
      <w:r w:rsidRPr="008464B0">
        <w:rPr>
          <w:b/>
          <w:bCs/>
          <w:lang w:val="en-IN"/>
        </w:rPr>
        <w:t>}</w:t>
      </w:r>
      <w:r>
        <w:rPr>
          <w:b/>
          <w:bCs/>
          <w:lang w:val="en-IN"/>
        </w:rPr>
        <w:t xml:space="preserve"> </w:t>
      </w:r>
      <w:r w:rsidRPr="008464B0">
        <w:rPr>
          <w:b/>
          <w:bCs/>
          <w:lang w:val="en-IN"/>
        </w:rPr>
        <w:t>)</w:t>
      </w:r>
    </w:p>
    <w:p w14:paraId="4239B43A" w14:textId="1EBF54FD" w:rsidR="00154389" w:rsidRDefault="00154389" w:rsidP="00154389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IN"/>
        </w:rPr>
      </w:pPr>
      <w:r w:rsidRPr="00154389">
        <w:rPr>
          <w:b/>
          <w:bCs/>
          <w:lang w:val="en-IN"/>
        </w:rPr>
        <w:t>db.</w:t>
      </w:r>
      <w:r w:rsidR="00DF1931" w:rsidRPr="00DF1931">
        <w:rPr>
          <w:b/>
          <w:bCs/>
          <w:lang w:val="en-IN"/>
        </w:rPr>
        <w:t xml:space="preserve"> </w:t>
      </w:r>
      <w:r w:rsidR="00371640">
        <w:rPr>
          <w:b/>
          <w:bCs/>
          <w:lang w:val="en-IN"/>
        </w:rPr>
        <w:t>collection</w:t>
      </w:r>
      <w:r w:rsidR="00371640" w:rsidRPr="00B71B7E">
        <w:rPr>
          <w:b/>
          <w:bCs/>
          <w:lang w:val="en-IN"/>
        </w:rPr>
        <w:t xml:space="preserve"> </w:t>
      </w:r>
      <w:r w:rsidR="00DF1931" w:rsidRPr="00B71B7E">
        <w:rPr>
          <w:b/>
          <w:bCs/>
          <w:lang w:val="en-IN"/>
        </w:rPr>
        <w:t>_</w:t>
      </w:r>
      <w:proofErr w:type="spellStart"/>
      <w:r w:rsidR="00DF1931" w:rsidRPr="00B71B7E">
        <w:rPr>
          <w:b/>
          <w:bCs/>
          <w:lang w:val="en-IN"/>
        </w:rPr>
        <w:t>name</w:t>
      </w:r>
      <w:r w:rsidRPr="00154389">
        <w:rPr>
          <w:b/>
          <w:bCs/>
          <w:lang w:val="en-IN"/>
        </w:rPr>
        <w:t>.update</w:t>
      </w:r>
      <w:proofErr w:type="spellEnd"/>
      <w:r w:rsidRPr="00154389">
        <w:rPr>
          <w:b/>
          <w:bCs/>
          <w:lang w:val="en-IN"/>
        </w:rPr>
        <w:t>({ name :'</w:t>
      </w:r>
      <w:proofErr w:type="spellStart"/>
      <w:r w:rsidRPr="00154389">
        <w:rPr>
          <w:b/>
          <w:bCs/>
          <w:lang w:val="en-IN"/>
        </w:rPr>
        <w:t>hari</w:t>
      </w:r>
      <w:proofErr w:type="spellEnd"/>
      <w:r w:rsidRPr="00154389">
        <w:rPr>
          <w:b/>
          <w:bCs/>
          <w:lang w:val="en-IN"/>
        </w:rPr>
        <w:t>'}, {$rename:{ date: '</w:t>
      </w:r>
      <w:proofErr w:type="spellStart"/>
      <w:r w:rsidRPr="00154389">
        <w:rPr>
          <w:b/>
          <w:bCs/>
          <w:lang w:val="en-IN"/>
        </w:rPr>
        <w:t>updated_date</w:t>
      </w:r>
      <w:proofErr w:type="spellEnd"/>
      <w:r w:rsidRPr="00154389">
        <w:rPr>
          <w:b/>
          <w:bCs/>
          <w:lang w:val="en-IN"/>
        </w:rPr>
        <w:t>'}})</w:t>
      </w:r>
      <w:r w:rsidR="00DF1931">
        <w:rPr>
          <w:b/>
          <w:bCs/>
          <w:lang w:val="en-IN"/>
        </w:rPr>
        <w:t xml:space="preserve"> –</w:t>
      </w:r>
    </w:p>
    <w:p w14:paraId="4F1FD0E3" w14:textId="754D2C5D" w:rsidR="00DF1931" w:rsidRDefault="00DF1931" w:rsidP="00DF1931">
      <w:pPr>
        <w:pStyle w:val="ListParagraph"/>
        <w:spacing w:line="360" w:lineRule="auto"/>
        <w:ind w:left="1440"/>
        <w:rPr>
          <w:lang w:val="en-IN"/>
        </w:rPr>
      </w:pPr>
      <w:r>
        <w:rPr>
          <w:lang w:val="en-IN"/>
        </w:rPr>
        <w:t>If you want to update the field section for a particular row then we can use this RENAME</w:t>
      </w:r>
    </w:p>
    <w:p w14:paraId="2CABE505" w14:textId="3A0C3A38" w:rsidR="00DF1931" w:rsidRDefault="00EC5CE3" w:rsidP="00EC5CE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IN"/>
        </w:rPr>
      </w:pPr>
      <w:r>
        <w:rPr>
          <w:lang w:val="en-IN"/>
        </w:rPr>
        <w:t xml:space="preserve">Remove </w:t>
      </w:r>
      <w:r w:rsidR="00562F18">
        <w:rPr>
          <w:lang w:val="en-IN"/>
        </w:rPr>
        <w:t xml:space="preserve">row from a collections  - </w:t>
      </w:r>
      <w:r w:rsidRPr="00562F18">
        <w:rPr>
          <w:b/>
          <w:bCs/>
          <w:lang w:val="en-IN"/>
        </w:rPr>
        <w:t>db.</w:t>
      </w:r>
      <w:r w:rsidR="00562F18" w:rsidRPr="00562F18">
        <w:rPr>
          <w:b/>
          <w:bCs/>
          <w:lang w:val="en-IN"/>
        </w:rPr>
        <w:t xml:space="preserve"> </w:t>
      </w:r>
      <w:r w:rsidR="00562F18" w:rsidRPr="00B71B7E">
        <w:rPr>
          <w:b/>
          <w:bCs/>
          <w:lang w:val="en-IN"/>
        </w:rPr>
        <w:t>collection</w:t>
      </w:r>
      <w:r w:rsidR="00562F18" w:rsidRPr="00562F18">
        <w:rPr>
          <w:b/>
          <w:bCs/>
          <w:lang w:val="en-IN"/>
        </w:rPr>
        <w:t xml:space="preserve"> </w:t>
      </w:r>
      <w:r w:rsidRPr="00562F18">
        <w:rPr>
          <w:b/>
          <w:bCs/>
          <w:lang w:val="en-IN"/>
        </w:rPr>
        <w:t>_</w:t>
      </w:r>
      <w:proofErr w:type="spellStart"/>
      <w:r w:rsidR="00562F18">
        <w:rPr>
          <w:b/>
          <w:bCs/>
          <w:lang w:val="en-IN"/>
        </w:rPr>
        <w:t>name</w:t>
      </w:r>
      <w:r w:rsidRPr="00562F18">
        <w:rPr>
          <w:b/>
          <w:bCs/>
          <w:lang w:val="en-IN"/>
        </w:rPr>
        <w:t>.remove</w:t>
      </w:r>
      <w:proofErr w:type="spellEnd"/>
      <w:r w:rsidRPr="00562F18">
        <w:rPr>
          <w:b/>
          <w:bCs/>
          <w:lang w:val="en-IN"/>
        </w:rPr>
        <w:t>({name : "banty"})</w:t>
      </w:r>
    </w:p>
    <w:p w14:paraId="02224F70" w14:textId="38F0186B" w:rsidR="00716213" w:rsidRDefault="00716213" w:rsidP="00EC5CE3">
      <w:pPr>
        <w:pStyle w:val="ListParagraph"/>
        <w:numPr>
          <w:ilvl w:val="0"/>
          <w:numId w:val="28"/>
        </w:numPr>
        <w:spacing w:line="360" w:lineRule="auto"/>
        <w:rPr>
          <w:b/>
          <w:bCs/>
          <w:lang w:val="en-IN"/>
        </w:rPr>
      </w:pPr>
      <w:proofErr w:type="spellStart"/>
      <w:r w:rsidRPr="00716213">
        <w:rPr>
          <w:lang w:val="en-IN"/>
        </w:rPr>
        <w:t>Grater</w:t>
      </w:r>
      <w:proofErr w:type="spellEnd"/>
      <w:r w:rsidRPr="00716213">
        <w:rPr>
          <w:lang w:val="en-IN"/>
        </w:rPr>
        <w:t xml:space="preserve"> than less than matching</w:t>
      </w:r>
      <w:r>
        <w:rPr>
          <w:b/>
          <w:bCs/>
          <w:lang w:val="en-IN"/>
        </w:rPr>
        <w:t xml:space="preserve"> : </w:t>
      </w: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 { age: {$</w:t>
      </w:r>
      <w:proofErr w:type="spellStart"/>
      <w:r>
        <w:rPr>
          <w:b/>
          <w:bCs/>
          <w:lang w:val="en-IN"/>
        </w:rPr>
        <w:t>gt</w:t>
      </w:r>
      <w:proofErr w:type="spellEnd"/>
      <w:r>
        <w:rPr>
          <w:b/>
          <w:bCs/>
          <w:lang w:val="en-IN"/>
        </w:rPr>
        <w:t>: 23}} )</w:t>
      </w:r>
    </w:p>
    <w:p w14:paraId="6DE59CCE" w14:textId="677625A2" w:rsidR="00716213" w:rsidRPr="00562F18" w:rsidRDefault="00716213" w:rsidP="00716213">
      <w:pPr>
        <w:pStyle w:val="ListParagraph"/>
        <w:numPr>
          <w:ilvl w:val="1"/>
          <w:numId w:val="28"/>
        </w:numPr>
        <w:spacing w:line="360" w:lineRule="auto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db.collection_name.find</w:t>
      </w:r>
      <w:proofErr w:type="spellEnd"/>
      <w:r>
        <w:rPr>
          <w:b/>
          <w:bCs/>
          <w:lang w:val="en-IN"/>
        </w:rPr>
        <w:t>( { age: {$</w:t>
      </w:r>
      <w:proofErr w:type="spellStart"/>
      <w:r>
        <w:rPr>
          <w:b/>
          <w:bCs/>
          <w:lang w:val="en-IN"/>
        </w:rPr>
        <w:t>l</w:t>
      </w:r>
      <w:r>
        <w:rPr>
          <w:b/>
          <w:bCs/>
          <w:lang w:val="en-IN"/>
        </w:rPr>
        <w:t>t</w:t>
      </w:r>
      <w:proofErr w:type="spellEnd"/>
      <w:r>
        <w:rPr>
          <w:b/>
          <w:bCs/>
          <w:lang w:val="en-IN"/>
        </w:rPr>
        <w:t>: 23}} )</w:t>
      </w:r>
    </w:p>
    <w:p w14:paraId="453F89A2" w14:textId="2D081703" w:rsidR="00154389" w:rsidRDefault="00154389" w:rsidP="00154389">
      <w:pPr>
        <w:spacing w:line="360" w:lineRule="auto"/>
        <w:rPr>
          <w:b/>
          <w:bCs/>
          <w:lang w:val="en-IN"/>
        </w:rPr>
      </w:pPr>
    </w:p>
    <w:p w14:paraId="2A6797F9" w14:textId="77777777" w:rsidR="00154389" w:rsidRPr="00154389" w:rsidRDefault="00154389" w:rsidP="00154389">
      <w:pPr>
        <w:spacing w:line="360" w:lineRule="auto"/>
        <w:rPr>
          <w:b/>
          <w:bCs/>
          <w:lang w:val="en-IN"/>
        </w:rPr>
      </w:pPr>
    </w:p>
    <w:sectPr w:rsidR="00154389" w:rsidRPr="0015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7344D1"/>
    <w:multiLevelType w:val="hybridMultilevel"/>
    <w:tmpl w:val="C666B85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66617"/>
    <w:multiLevelType w:val="hybridMultilevel"/>
    <w:tmpl w:val="7CD0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102B72"/>
    <w:multiLevelType w:val="hybridMultilevel"/>
    <w:tmpl w:val="C61CB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01D5388"/>
    <w:multiLevelType w:val="hybridMultilevel"/>
    <w:tmpl w:val="C7CA4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6617D01"/>
    <w:multiLevelType w:val="hybridMultilevel"/>
    <w:tmpl w:val="A918B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C1D1E67"/>
    <w:multiLevelType w:val="hybridMultilevel"/>
    <w:tmpl w:val="06ECC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70170719">
    <w:abstractNumId w:val="24"/>
  </w:num>
  <w:num w:numId="2" w16cid:durableId="1281305189">
    <w:abstractNumId w:val="12"/>
  </w:num>
  <w:num w:numId="3" w16cid:durableId="452165598">
    <w:abstractNumId w:val="10"/>
  </w:num>
  <w:num w:numId="4" w16cid:durableId="1016883323">
    <w:abstractNumId w:val="27"/>
  </w:num>
  <w:num w:numId="5" w16cid:durableId="1207986129">
    <w:abstractNumId w:val="13"/>
  </w:num>
  <w:num w:numId="6" w16cid:durableId="663507817">
    <w:abstractNumId w:val="19"/>
  </w:num>
  <w:num w:numId="7" w16cid:durableId="964963988">
    <w:abstractNumId w:val="22"/>
  </w:num>
  <w:num w:numId="8" w16cid:durableId="927617674">
    <w:abstractNumId w:val="9"/>
  </w:num>
  <w:num w:numId="9" w16cid:durableId="122311227">
    <w:abstractNumId w:val="7"/>
  </w:num>
  <w:num w:numId="10" w16cid:durableId="17464865">
    <w:abstractNumId w:val="6"/>
  </w:num>
  <w:num w:numId="11" w16cid:durableId="228349923">
    <w:abstractNumId w:val="5"/>
  </w:num>
  <w:num w:numId="12" w16cid:durableId="1566990553">
    <w:abstractNumId w:val="4"/>
  </w:num>
  <w:num w:numId="13" w16cid:durableId="1479346515">
    <w:abstractNumId w:val="8"/>
  </w:num>
  <w:num w:numId="14" w16cid:durableId="430399771">
    <w:abstractNumId w:val="3"/>
  </w:num>
  <w:num w:numId="15" w16cid:durableId="658849891">
    <w:abstractNumId w:val="2"/>
  </w:num>
  <w:num w:numId="16" w16cid:durableId="920025375">
    <w:abstractNumId w:val="1"/>
  </w:num>
  <w:num w:numId="17" w16cid:durableId="628585473">
    <w:abstractNumId w:val="0"/>
  </w:num>
  <w:num w:numId="18" w16cid:durableId="130446901">
    <w:abstractNumId w:val="16"/>
  </w:num>
  <w:num w:numId="19" w16cid:durableId="567770900">
    <w:abstractNumId w:val="17"/>
  </w:num>
  <w:num w:numId="20" w16cid:durableId="1510875116">
    <w:abstractNumId w:val="26"/>
  </w:num>
  <w:num w:numId="21" w16cid:durableId="1509640810">
    <w:abstractNumId w:val="21"/>
  </w:num>
  <w:num w:numId="22" w16cid:durableId="1072241595">
    <w:abstractNumId w:val="11"/>
  </w:num>
  <w:num w:numId="23" w16cid:durableId="2070104657">
    <w:abstractNumId w:val="28"/>
  </w:num>
  <w:num w:numId="24" w16cid:durableId="331491428">
    <w:abstractNumId w:val="15"/>
  </w:num>
  <w:num w:numId="25" w16cid:durableId="1412194542">
    <w:abstractNumId w:val="25"/>
  </w:num>
  <w:num w:numId="26" w16cid:durableId="638221015">
    <w:abstractNumId w:val="20"/>
  </w:num>
  <w:num w:numId="27" w16cid:durableId="1397052777">
    <w:abstractNumId w:val="18"/>
  </w:num>
  <w:num w:numId="28" w16cid:durableId="1307851838">
    <w:abstractNumId w:val="14"/>
  </w:num>
  <w:num w:numId="29" w16cid:durableId="2919799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B9"/>
    <w:rsid w:val="00043472"/>
    <w:rsid w:val="00117D05"/>
    <w:rsid w:val="00154389"/>
    <w:rsid w:val="00166F49"/>
    <w:rsid w:val="00167565"/>
    <w:rsid w:val="00287B16"/>
    <w:rsid w:val="002A0E10"/>
    <w:rsid w:val="002C05F1"/>
    <w:rsid w:val="00316499"/>
    <w:rsid w:val="00371640"/>
    <w:rsid w:val="0038758C"/>
    <w:rsid w:val="003A1258"/>
    <w:rsid w:val="0051424B"/>
    <w:rsid w:val="00562F18"/>
    <w:rsid w:val="00645252"/>
    <w:rsid w:val="006604C7"/>
    <w:rsid w:val="006B46B9"/>
    <w:rsid w:val="006D3D74"/>
    <w:rsid w:val="006F54FC"/>
    <w:rsid w:val="006F5D4E"/>
    <w:rsid w:val="00716213"/>
    <w:rsid w:val="007870A4"/>
    <w:rsid w:val="0083569A"/>
    <w:rsid w:val="008464B0"/>
    <w:rsid w:val="00875983"/>
    <w:rsid w:val="008B3B54"/>
    <w:rsid w:val="009E7020"/>
    <w:rsid w:val="00A37330"/>
    <w:rsid w:val="00A81E1A"/>
    <w:rsid w:val="00A9204E"/>
    <w:rsid w:val="00B71B7E"/>
    <w:rsid w:val="00B76719"/>
    <w:rsid w:val="00D235B0"/>
    <w:rsid w:val="00D74A6D"/>
    <w:rsid w:val="00DD7F24"/>
    <w:rsid w:val="00DF1931"/>
    <w:rsid w:val="00EC5CE3"/>
    <w:rsid w:val="00F2006C"/>
    <w:rsid w:val="00F554F8"/>
    <w:rsid w:val="00F6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3ED6"/>
  <w15:chartTrackingRefBased/>
  <w15:docId w15:val="{A300F1A4-E690-4F58-B4C0-CF66D776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B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B98E4585-8AB7-45A6-89A4-CB89F95B3C66%7d\%7b8DED4E55-5511-49D1-A5E9-212D87267DC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75227-4C1D-480B-A280-7B5305CD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{8DED4E55-5511-49D1-A5E9-212D87267DC6}tf02786999_win32</Template>
  <TotalTime>639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Soubhagya Ranjan Sethy</cp:lastModifiedBy>
  <cp:revision>12</cp:revision>
  <dcterms:created xsi:type="dcterms:W3CDTF">2022-01-19T17:08:00Z</dcterms:created>
  <dcterms:modified xsi:type="dcterms:W3CDTF">2022-07-29T10:00:00Z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